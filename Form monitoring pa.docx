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394" w:rsidRDefault="00300394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8234"/>
      </w:tblGrid>
      <w:tr w:rsidR="00300394">
        <w:trPr>
          <w:trHeight w:hRule="exact" w:val="336"/>
        </w:trPr>
        <w:tc>
          <w:tcPr>
            <w:tcW w:w="20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00394" w:rsidRDefault="00300394">
            <w:pPr>
              <w:spacing w:before="6" w:line="160" w:lineRule="exact"/>
              <w:rPr>
                <w:sz w:val="17"/>
                <w:szCs w:val="17"/>
              </w:rPr>
            </w:pPr>
          </w:p>
          <w:p w:rsidR="00300394" w:rsidRDefault="00300394">
            <w:pPr>
              <w:spacing w:line="200" w:lineRule="exact"/>
            </w:pPr>
          </w:p>
          <w:p w:rsidR="00300394" w:rsidRDefault="00300394">
            <w:pPr>
              <w:spacing w:line="200" w:lineRule="exact"/>
            </w:pPr>
          </w:p>
          <w:p w:rsidR="00300394" w:rsidRDefault="00300394">
            <w:pPr>
              <w:spacing w:line="200" w:lineRule="exact"/>
            </w:pPr>
          </w:p>
          <w:p w:rsidR="00300394" w:rsidRDefault="00300394">
            <w:pPr>
              <w:spacing w:line="200" w:lineRule="exact"/>
            </w:pPr>
          </w:p>
          <w:p w:rsidR="00300394" w:rsidRDefault="00300394">
            <w:pPr>
              <w:spacing w:line="200" w:lineRule="exact"/>
            </w:pPr>
          </w:p>
          <w:p w:rsidR="00300394" w:rsidRDefault="00300394">
            <w:pPr>
              <w:spacing w:line="200" w:lineRule="exact"/>
            </w:pPr>
          </w:p>
        </w:tc>
        <w:tc>
          <w:tcPr>
            <w:tcW w:w="8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pPr>
              <w:spacing w:line="300" w:lineRule="exact"/>
              <w:ind w:left="3031" w:right="3008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</w:rPr>
              <w:t>C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H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</w:rPr>
              <w:t>C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</w:rPr>
              <w:t>K</w:t>
            </w:r>
            <w:r>
              <w:rPr>
                <w:rFonts w:ascii="Trebuchet MS" w:eastAsia="Trebuchet MS" w:hAnsi="Trebuchet MS" w:cs="Trebuchet MS"/>
                <w:b/>
                <w:spacing w:val="-2"/>
                <w:sz w:val="28"/>
                <w:szCs w:val="28"/>
              </w:rPr>
              <w:t>SH</w:t>
            </w:r>
            <w:r>
              <w:rPr>
                <w:rFonts w:ascii="Trebuchet MS" w:eastAsia="Trebuchet MS" w:hAnsi="Trebuchet MS" w:cs="Trebuchet MS"/>
                <w:b/>
                <w:spacing w:val="-1"/>
                <w:sz w:val="28"/>
                <w:szCs w:val="28"/>
              </w:rPr>
              <w:t>EE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-2"/>
                <w:sz w:val="28"/>
                <w:szCs w:val="28"/>
              </w:rPr>
              <w:t>1</w:t>
            </w:r>
            <w:r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>1</w:t>
            </w:r>
          </w:p>
        </w:tc>
      </w:tr>
      <w:tr w:rsidR="00300394">
        <w:trPr>
          <w:trHeight w:hRule="exact" w:val="264"/>
        </w:trPr>
        <w:tc>
          <w:tcPr>
            <w:tcW w:w="20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00394" w:rsidRDefault="00300394"/>
        </w:tc>
        <w:tc>
          <w:tcPr>
            <w:tcW w:w="8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pPr>
              <w:spacing w:line="240" w:lineRule="exact"/>
              <w:ind w:left="2104"/>
              <w:rPr>
                <w:rFonts w:ascii="Trebuchet MS" w:eastAsia="Trebuchet MS" w:hAnsi="Trebuchet MS" w:cs="Trebuchet MS"/>
                <w:sz w:val="22"/>
                <w:szCs w:val="22"/>
              </w:rPr>
            </w:pPr>
            <w:proofErr w:type="spellStart"/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Pol</w:t>
            </w:r>
            <w:r>
              <w:rPr>
                <w:rFonts w:ascii="Trebuchet MS" w:eastAsia="Trebuchet MS" w:hAnsi="Trebuchet MS" w:cs="Trebuchet MS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kni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k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ktr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o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nik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</w:t>
            </w:r>
            <w:proofErr w:type="spellEnd"/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ege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i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 S</w:t>
            </w:r>
            <w:r>
              <w:rPr>
                <w:rFonts w:ascii="Trebuchet MS" w:eastAsia="Trebuchet MS" w:hAnsi="Trebuchet MS" w:cs="Trebuchet MS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Trebuchet MS" w:eastAsia="Trebuchet MS" w:hAnsi="Trebuchet MS" w:cs="Trebuchet MS"/>
                <w:b/>
                <w:spacing w:val="-3"/>
                <w:sz w:val="22"/>
                <w:szCs w:val="22"/>
              </w:rPr>
              <w:t>r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2"/>
                <w:sz w:val="22"/>
                <w:szCs w:val="22"/>
              </w:rPr>
              <w:t>b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aya</w:t>
            </w:r>
          </w:p>
        </w:tc>
      </w:tr>
      <w:tr w:rsidR="00300394">
        <w:trPr>
          <w:trHeight w:hRule="exact" w:val="500"/>
        </w:trPr>
        <w:tc>
          <w:tcPr>
            <w:tcW w:w="203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00394" w:rsidRDefault="00300394"/>
        </w:tc>
        <w:tc>
          <w:tcPr>
            <w:tcW w:w="8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pPr>
              <w:spacing w:before="79"/>
              <w:ind w:left="3087" w:right="3070"/>
              <w:jc w:val="center"/>
              <w:rPr>
                <w:rFonts w:ascii="Trebuchet MS" w:eastAsia="Trebuchet MS" w:hAnsi="Trebuchet MS" w:cs="Trebuchet MS"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pacing w:val="1"/>
                <w:w w:val="97"/>
                <w:sz w:val="26"/>
                <w:szCs w:val="26"/>
              </w:rPr>
              <w:t>M</w:t>
            </w:r>
            <w:r>
              <w:rPr>
                <w:rFonts w:ascii="Trebuchet MS" w:eastAsia="Trebuchet MS" w:hAnsi="Trebuchet MS" w:cs="Trebuchet MS"/>
                <w:b/>
                <w:spacing w:val="2"/>
                <w:w w:val="97"/>
                <w:sz w:val="26"/>
                <w:szCs w:val="26"/>
              </w:rPr>
              <w:t>o</w:t>
            </w:r>
            <w:r>
              <w:rPr>
                <w:rFonts w:ascii="Trebuchet MS" w:eastAsia="Trebuchet MS" w:hAnsi="Trebuchet MS" w:cs="Trebuchet MS"/>
                <w:b/>
                <w:spacing w:val="1"/>
                <w:w w:val="97"/>
                <w:sz w:val="26"/>
                <w:szCs w:val="26"/>
              </w:rPr>
              <w:t>n</w:t>
            </w:r>
            <w:r>
              <w:rPr>
                <w:rFonts w:ascii="Trebuchet MS" w:eastAsia="Trebuchet MS" w:hAnsi="Trebuchet MS" w:cs="Trebuchet MS"/>
                <w:b/>
                <w:spacing w:val="2"/>
                <w:w w:val="97"/>
                <w:sz w:val="26"/>
                <w:szCs w:val="26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5"/>
                <w:w w:val="97"/>
                <w:sz w:val="26"/>
                <w:szCs w:val="26"/>
              </w:rPr>
              <w:t>t</w:t>
            </w:r>
            <w:r>
              <w:rPr>
                <w:rFonts w:ascii="Trebuchet MS" w:eastAsia="Trebuchet MS" w:hAnsi="Trebuchet MS" w:cs="Trebuchet MS"/>
                <w:b/>
                <w:spacing w:val="3"/>
                <w:w w:val="97"/>
                <w:sz w:val="26"/>
                <w:szCs w:val="26"/>
              </w:rPr>
              <w:t>o</w:t>
            </w:r>
            <w:r>
              <w:rPr>
                <w:rFonts w:ascii="Trebuchet MS" w:eastAsia="Trebuchet MS" w:hAnsi="Trebuchet MS" w:cs="Trebuchet MS"/>
                <w:b/>
                <w:spacing w:val="-1"/>
                <w:w w:val="97"/>
                <w:sz w:val="26"/>
                <w:szCs w:val="26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1"/>
                <w:w w:val="97"/>
                <w:sz w:val="26"/>
                <w:szCs w:val="26"/>
              </w:rPr>
              <w:t>i</w:t>
            </w:r>
            <w:r>
              <w:rPr>
                <w:rFonts w:ascii="Trebuchet MS" w:eastAsia="Trebuchet MS" w:hAnsi="Trebuchet MS" w:cs="Trebuchet MS"/>
                <w:b/>
                <w:spacing w:val="4"/>
                <w:w w:val="97"/>
                <w:sz w:val="26"/>
                <w:szCs w:val="26"/>
              </w:rPr>
              <w:t>n</w:t>
            </w:r>
            <w:r>
              <w:rPr>
                <w:rFonts w:ascii="Trebuchet MS" w:eastAsia="Trebuchet MS" w:hAnsi="Trebuchet MS" w:cs="Trebuchet MS"/>
                <w:b/>
                <w:w w:val="97"/>
                <w:sz w:val="26"/>
                <w:szCs w:val="26"/>
              </w:rPr>
              <w:t>g</w:t>
            </w:r>
            <w:r>
              <w:rPr>
                <w:rFonts w:ascii="Trebuchet MS" w:eastAsia="Trebuchet MS" w:hAnsi="Trebuchet MS" w:cs="Trebuchet MS"/>
                <w:b/>
                <w:spacing w:val="6"/>
                <w:w w:val="97"/>
                <w:sz w:val="26"/>
                <w:szCs w:val="26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pacing w:val="2"/>
                <w:w w:val="97"/>
                <w:sz w:val="26"/>
                <w:szCs w:val="26"/>
              </w:rPr>
              <w:t>P</w:t>
            </w:r>
            <w:r>
              <w:rPr>
                <w:rFonts w:ascii="Trebuchet MS" w:eastAsia="Trebuchet MS" w:hAnsi="Trebuchet MS" w:cs="Trebuchet MS"/>
                <w:b/>
                <w:w w:val="97"/>
                <w:sz w:val="26"/>
                <w:szCs w:val="26"/>
              </w:rPr>
              <w:t>A</w:t>
            </w:r>
          </w:p>
        </w:tc>
      </w:tr>
      <w:tr w:rsidR="00300394">
        <w:trPr>
          <w:trHeight w:hRule="exact" w:val="288"/>
        </w:trPr>
        <w:tc>
          <w:tcPr>
            <w:tcW w:w="20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/>
        </w:tc>
        <w:tc>
          <w:tcPr>
            <w:tcW w:w="8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pPr>
              <w:spacing w:line="260" w:lineRule="exact"/>
              <w:ind w:left="3065" w:right="3039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CS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-B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K.11-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b/>
                <w:spacing w:val="1"/>
                <w:sz w:val="24"/>
                <w:szCs w:val="24"/>
              </w:rPr>
              <w:t>v.</w:t>
            </w:r>
            <w:r>
              <w:rPr>
                <w:rFonts w:ascii="Trebuchet MS" w:eastAsia="Trebuchet MS" w:hAnsi="Trebuchet MS" w:cs="Trebuchet MS"/>
                <w:b/>
                <w:spacing w:val="-1"/>
                <w:sz w:val="24"/>
                <w:szCs w:val="24"/>
              </w:rPr>
              <w:t>0</w:t>
            </w: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0</w:t>
            </w:r>
          </w:p>
        </w:tc>
      </w:tr>
    </w:tbl>
    <w:p w:rsidR="00300394" w:rsidRDefault="00300394">
      <w:pPr>
        <w:spacing w:before="7" w:line="160" w:lineRule="exact"/>
        <w:rPr>
          <w:sz w:val="16"/>
          <w:szCs w:val="16"/>
        </w:rPr>
      </w:pPr>
    </w:p>
    <w:p w:rsidR="00300394" w:rsidRDefault="00300394">
      <w:pPr>
        <w:spacing w:line="200" w:lineRule="exact"/>
      </w:pPr>
    </w:p>
    <w:p w:rsidR="00300394" w:rsidRDefault="00300394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5836"/>
        <w:gridCol w:w="2160"/>
      </w:tblGrid>
      <w:tr w:rsidR="00300394">
        <w:trPr>
          <w:trHeight w:hRule="exact" w:val="427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pPr>
              <w:spacing w:line="260" w:lineRule="exact"/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ma</w:t>
            </w:r>
          </w:p>
        </w:tc>
        <w:tc>
          <w:tcPr>
            <w:tcW w:w="5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Pr="00C47358" w:rsidRDefault="009F3396" w:rsidP="00C47358">
            <w:pPr>
              <w:rPr>
                <w:lang w:val="id-ID"/>
              </w:rPr>
            </w:pPr>
            <w:r>
              <w:t xml:space="preserve">  </w:t>
            </w:r>
            <w:r w:rsidR="00C47358">
              <w:rPr>
                <w:sz w:val="24"/>
                <w:lang w:val="id-ID"/>
              </w:rPr>
              <w:t>Dimas Rizky Harsoyo Putro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00394" w:rsidRDefault="00C47358">
            <w:pPr>
              <w:spacing w:line="200" w:lineRule="exact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14.25pt;margin-top:1.25pt;width:78.75pt;height:105pt;z-index:251660288;mso-position-horizontal-relative:text;mso-position-vertical-relative:text;mso-width-relative:page;mso-height-relative:page">
                  <v:imagedata r:id="rId5" o:title="BG Merah 3X4"/>
                </v:shape>
              </w:pict>
            </w:r>
          </w:p>
          <w:p w:rsidR="00300394" w:rsidRDefault="00300394">
            <w:pPr>
              <w:spacing w:line="200" w:lineRule="exact"/>
            </w:pPr>
          </w:p>
          <w:p w:rsidR="00300394" w:rsidRDefault="00300394">
            <w:pPr>
              <w:spacing w:line="200" w:lineRule="exact"/>
            </w:pPr>
          </w:p>
          <w:p w:rsidR="00300394" w:rsidRDefault="00300394">
            <w:pPr>
              <w:spacing w:before="12" w:line="220" w:lineRule="exact"/>
              <w:rPr>
                <w:sz w:val="22"/>
                <w:szCs w:val="22"/>
              </w:rPr>
            </w:pPr>
          </w:p>
          <w:p w:rsidR="00300394" w:rsidRDefault="009F3396">
            <w:pPr>
              <w:ind w:left="659" w:right="661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HO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TO</w:t>
            </w:r>
          </w:p>
          <w:p w:rsidR="00300394" w:rsidRDefault="00300394">
            <w:pPr>
              <w:spacing w:before="1" w:line="140" w:lineRule="exact"/>
              <w:rPr>
                <w:sz w:val="14"/>
                <w:szCs w:val="14"/>
              </w:rPr>
            </w:pPr>
          </w:p>
          <w:p w:rsidR="00300394" w:rsidRDefault="009F3396">
            <w:pPr>
              <w:ind w:left="779" w:right="764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3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X 4</w:t>
            </w:r>
          </w:p>
        </w:tc>
      </w:tr>
      <w:tr w:rsidR="00300394">
        <w:trPr>
          <w:trHeight w:hRule="exact" w:val="427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pPr>
              <w:spacing w:line="260" w:lineRule="exact"/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NRP</w:t>
            </w:r>
          </w:p>
        </w:tc>
        <w:tc>
          <w:tcPr>
            <w:tcW w:w="5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r>
              <w:t xml:space="preserve">  </w:t>
            </w:r>
            <w:r w:rsidR="00C47358">
              <w:rPr>
                <w:sz w:val="24"/>
              </w:rPr>
              <w:t>2110141011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00394" w:rsidRDefault="00300394"/>
        </w:tc>
      </w:tr>
      <w:tr w:rsidR="00300394">
        <w:trPr>
          <w:trHeight w:hRule="exact" w:val="43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pPr>
              <w:spacing w:line="260" w:lineRule="exact"/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Ju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/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Ke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5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pPr>
              <w:spacing w:line="260" w:lineRule="exact"/>
              <w:ind w:left="-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knik</w:t>
            </w:r>
            <w:proofErr w:type="spellEnd"/>
            <w:r>
              <w:rPr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nfo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matika</w:t>
            </w:r>
            <w:proofErr w:type="spellEnd"/>
            <w:r>
              <w:rPr>
                <w:sz w:val="24"/>
                <w:szCs w:val="24"/>
              </w:rPr>
              <w:t xml:space="preserve"> / 4 D4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</w:t>
            </w:r>
            <w:bookmarkStart w:id="0" w:name="_GoBack"/>
            <w:bookmarkEnd w:id="0"/>
            <w:r>
              <w:rPr>
                <w:sz w:val="24"/>
                <w:szCs w:val="24"/>
              </w:rPr>
              <w:t>formatika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300394" w:rsidRDefault="00300394"/>
        </w:tc>
      </w:tr>
      <w:tr w:rsidR="00300394" w:rsidTr="00C47358">
        <w:trPr>
          <w:trHeight w:hRule="exact" w:val="877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>
            <w:pPr>
              <w:spacing w:line="200" w:lineRule="exact"/>
            </w:pPr>
          </w:p>
          <w:p w:rsidR="00300394" w:rsidRDefault="00300394">
            <w:pPr>
              <w:spacing w:before="1" w:line="200" w:lineRule="exact"/>
            </w:pPr>
          </w:p>
          <w:p w:rsidR="00300394" w:rsidRDefault="009F3396">
            <w:pPr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n</w:t>
            </w:r>
            <w:proofErr w:type="spellEnd"/>
            <w:r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bin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5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0394" w:rsidRDefault="009F3396" w:rsidP="00C47358">
            <w:pPr>
              <w:spacing w:after="240"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1. </w:t>
            </w:r>
            <w:r w:rsidRPr="009F3396">
              <w:rPr>
                <w:rFonts w:ascii="Times" w:eastAsia="ヒラギノ角ゴ Pro W6" w:hAnsi="Times"/>
                <w:sz w:val="24"/>
              </w:rPr>
              <w:t xml:space="preserve">Ferry </w:t>
            </w:r>
            <w:proofErr w:type="spellStart"/>
            <w:r w:rsidRPr="009F3396">
              <w:rPr>
                <w:rFonts w:ascii="Times" w:eastAsia="ヒラギノ角ゴ Pro W6" w:hAnsi="Times"/>
                <w:sz w:val="24"/>
              </w:rPr>
              <w:t>Astika</w:t>
            </w:r>
            <w:proofErr w:type="spellEnd"/>
            <w:r w:rsidRPr="009F3396">
              <w:rPr>
                <w:rFonts w:ascii="Times" w:eastAsia="ヒラギノ角ゴ Pro W6" w:hAnsi="Times"/>
                <w:sz w:val="24"/>
              </w:rPr>
              <w:t xml:space="preserve"> </w:t>
            </w:r>
            <w:proofErr w:type="spellStart"/>
            <w:r w:rsidRPr="009F3396">
              <w:rPr>
                <w:rFonts w:ascii="Times" w:eastAsia="ヒラギノ角ゴ Pro W6" w:hAnsi="Times"/>
                <w:sz w:val="24"/>
              </w:rPr>
              <w:t>Saputra</w:t>
            </w:r>
            <w:proofErr w:type="spellEnd"/>
            <w:r w:rsidRPr="009F3396">
              <w:rPr>
                <w:rFonts w:ascii="Times" w:eastAsia="ヒラギノ角ゴ Pro W6" w:hAnsi="Times"/>
                <w:sz w:val="24"/>
              </w:rPr>
              <w:t>, ST, M.Sc.</w:t>
            </w:r>
          </w:p>
          <w:p w:rsidR="00300394" w:rsidRDefault="009F3396" w:rsidP="00C47358">
            <w:pPr>
              <w:spacing w:line="260" w:lineRule="exact"/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2.</w:t>
            </w:r>
            <w:r w:rsidRPr="002D3F59">
              <w:t xml:space="preserve"> </w:t>
            </w:r>
            <w:proofErr w:type="spellStart"/>
            <w:r w:rsidR="00C47358" w:rsidRPr="00C47358">
              <w:rPr>
                <w:sz w:val="24"/>
              </w:rPr>
              <w:t>Jauari</w:t>
            </w:r>
            <w:proofErr w:type="spellEnd"/>
            <w:r w:rsidR="00C47358" w:rsidRPr="00C47358">
              <w:rPr>
                <w:sz w:val="24"/>
              </w:rPr>
              <w:t xml:space="preserve"> </w:t>
            </w:r>
            <w:proofErr w:type="spellStart"/>
            <w:r w:rsidR="00C47358" w:rsidRPr="00C47358">
              <w:rPr>
                <w:sz w:val="24"/>
              </w:rPr>
              <w:t>Akhmad</w:t>
            </w:r>
            <w:proofErr w:type="spellEnd"/>
            <w:r w:rsidR="00C47358" w:rsidRPr="00C47358">
              <w:rPr>
                <w:sz w:val="24"/>
              </w:rPr>
              <w:t xml:space="preserve"> S.ST</w:t>
            </w:r>
          </w:p>
        </w:tc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/>
        </w:tc>
      </w:tr>
      <w:tr w:rsidR="00300394" w:rsidTr="00C47358">
        <w:trPr>
          <w:trHeight w:hRule="exact" w:val="85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>
            <w:pPr>
              <w:spacing w:before="4" w:line="180" w:lineRule="exact"/>
              <w:rPr>
                <w:sz w:val="19"/>
                <w:szCs w:val="19"/>
              </w:rPr>
            </w:pPr>
          </w:p>
          <w:p w:rsidR="00300394" w:rsidRDefault="009F3396">
            <w:pPr>
              <w:ind w:left="103"/>
              <w:rPr>
                <w:rFonts w:ascii="Trebuchet MS" w:eastAsia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Judu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l</w:t>
            </w:r>
            <w:proofErr w:type="spellEnd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o</w:t>
            </w:r>
            <w:r>
              <w:rPr>
                <w:rFonts w:ascii="Trebuchet MS" w:eastAsia="Trebuchet MS" w:hAnsi="Trebuchet MS" w:cs="Trebuchet MS"/>
                <w:spacing w:val="-3"/>
                <w:sz w:val="24"/>
                <w:szCs w:val="24"/>
              </w:rPr>
              <w:t>y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k</w:t>
            </w:r>
            <w:proofErr w:type="spellEnd"/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hi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799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00394" w:rsidRPr="00C47358" w:rsidRDefault="00C47358" w:rsidP="00C47358">
            <w:pPr>
              <w:ind w:left="142" w:right="204"/>
              <w:jc w:val="center"/>
              <w:rPr>
                <w:lang w:val="id-ID"/>
              </w:rPr>
            </w:pPr>
            <w:r>
              <w:rPr>
                <w:sz w:val="26"/>
                <w:lang w:val="id-ID"/>
              </w:rPr>
              <w:t>Desain &amp; Implementasi Big Data pada Cloud-Based IDS Berbasis Snort</w:t>
            </w:r>
          </w:p>
        </w:tc>
      </w:tr>
    </w:tbl>
    <w:p w:rsidR="00300394" w:rsidRDefault="00300394">
      <w:pPr>
        <w:spacing w:line="200" w:lineRule="exact"/>
      </w:pPr>
    </w:p>
    <w:p w:rsidR="00300394" w:rsidRDefault="00300394">
      <w:pPr>
        <w:spacing w:before="16"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1873"/>
        <w:gridCol w:w="5223"/>
        <w:gridCol w:w="1620"/>
      </w:tblGrid>
      <w:tr w:rsidR="00300394">
        <w:trPr>
          <w:trHeight w:hRule="exact" w:val="677"/>
        </w:trPr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>
            <w:pPr>
              <w:spacing w:before="9" w:line="180" w:lineRule="exact"/>
              <w:rPr>
                <w:sz w:val="18"/>
                <w:szCs w:val="18"/>
              </w:rPr>
            </w:pPr>
          </w:p>
          <w:p w:rsidR="00300394" w:rsidRDefault="009F3396">
            <w:pPr>
              <w:ind w:left="11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MI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NGG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K</w:t>
            </w:r>
            <w:r>
              <w:rPr>
                <w:rFonts w:ascii="Trebuchet MS" w:eastAsia="Trebuchet MS" w:hAnsi="Trebuchet MS" w:cs="Trebuchet MS"/>
                <w:spacing w:val="3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-</w:t>
            </w:r>
          </w:p>
        </w:tc>
        <w:tc>
          <w:tcPr>
            <w:tcW w:w="1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>
            <w:pPr>
              <w:spacing w:before="9" w:line="180" w:lineRule="exact"/>
              <w:rPr>
                <w:sz w:val="18"/>
                <w:szCs w:val="18"/>
              </w:rPr>
            </w:pPr>
          </w:p>
          <w:p w:rsidR="00300394" w:rsidRDefault="009F3396">
            <w:pPr>
              <w:ind w:left="1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ARI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/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TA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NGG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AL</w:t>
            </w:r>
          </w:p>
        </w:tc>
        <w:tc>
          <w:tcPr>
            <w:tcW w:w="5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>
            <w:pPr>
              <w:spacing w:before="9" w:line="180" w:lineRule="exact"/>
              <w:rPr>
                <w:sz w:val="18"/>
                <w:szCs w:val="18"/>
              </w:rPr>
            </w:pPr>
          </w:p>
          <w:p w:rsidR="00300394" w:rsidRDefault="009F3396">
            <w:pPr>
              <w:ind w:left="1465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MAT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RI P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E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4"/>
                <w:szCs w:val="24"/>
              </w:rPr>
              <w:t>H</w:t>
            </w:r>
            <w:r>
              <w:rPr>
                <w:rFonts w:ascii="Trebuchet MS" w:eastAsia="Trebuchet MS" w:hAnsi="Trebuchet MS" w:cs="Trebuchet MS"/>
                <w:sz w:val="24"/>
                <w:szCs w:val="24"/>
              </w:rPr>
              <w:t>ASAN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9F3396">
            <w:pPr>
              <w:spacing w:line="260" w:lineRule="exact"/>
              <w:ind w:left="424" w:right="426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z w:val="24"/>
                <w:szCs w:val="24"/>
              </w:rPr>
              <w:t>PARAF</w:t>
            </w:r>
          </w:p>
          <w:p w:rsidR="00300394" w:rsidRDefault="00300394">
            <w:pPr>
              <w:spacing w:before="9" w:line="120" w:lineRule="exact"/>
              <w:rPr>
                <w:sz w:val="12"/>
                <w:szCs w:val="12"/>
              </w:rPr>
            </w:pPr>
          </w:p>
          <w:p w:rsidR="00300394" w:rsidRDefault="009F3396">
            <w:pPr>
              <w:spacing w:line="260" w:lineRule="exact"/>
              <w:ind w:left="103" w:right="103"/>
              <w:jc w:val="center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spacing w:val="1"/>
                <w:position w:val="-1"/>
                <w:sz w:val="24"/>
                <w:szCs w:val="24"/>
              </w:rPr>
              <w:t>PE</w:t>
            </w:r>
            <w:r>
              <w:rPr>
                <w:rFonts w:ascii="Trebuchet MS" w:eastAsia="Trebuchet MS" w:hAnsi="Trebuchet MS" w:cs="Trebuchet MS"/>
                <w:position w:val="-1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position w:val="-1"/>
                <w:sz w:val="24"/>
                <w:szCs w:val="24"/>
              </w:rPr>
              <w:t>I</w:t>
            </w:r>
            <w:r>
              <w:rPr>
                <w:rFonts w:ascii="Trebuchet MS" w:eastAsia="Trebuchet MS" w:hAnsi="Trebuchet MS" w:cs="Trebuchet MS"/>
                <w:spacing w:val="-2"/>
                <w:position w:val="-1"/>
                <w:sz w:val="24"/>
                <w:szCs w:val="24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Trebuchet MS" w:eastAsia="Trebuchet MS" w:hAnsi="Trebuchet MS" w:cs="Trebuchet MS"/>
                <w:position w:val="-1"/>
                <w:sz w:val="24"/>
                <w:szCs w:val="24"/>
              </w:rPr>
              <w:t>ING</w:t>
            </w:r>
          </w:p>
        </w:tc>
      </w:tr>
      <w:tr w:rsidR="00300394">
        <w:trPr>
          <w:trHeight w:hRule="exact" w:val="7485"/>
        </w:trPr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/>
        </w:tc>
        <w:tc>
          <w:tcPr>
            <w:tcW w:w="1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/>
        </w:tc>
        <w:tc>
          <w:tcPr>
            <w:tcW w:w="5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0394" w:rsidRDefault="00300394"/>
        </w:tc>
      </w:tr>
    </w:tbl>
    <w:p w:rsidR="00300394" w:rsidRDefault="00300394">
      <w:pPr>
        <w:spacing w:before="7" w:line="160" w:lineRule="exact"/>
        <w:rPr>
          <w:sz w:val="16"/>
          <w:szCs w:val="16"/>
        </w:rPr>
      </w:pPr>
    </w:p>
    <w:p w:rsidR="00300394" w:rsidRDefault="00300394">
      <w:pPr>
        <w:spacing w:line="200" w:lineRule="exact"/>
      </w:pPr>
    </w:p>
    <w:p w:rsidR="00300394" w:rsidRDefault="0076228B">
      <w:pPr>
        <w:spacing w:before="28"/>
        <w:ind w:left="115"/>
        <w:rPr>
          <w:rFonts w:ascii="Trebuchet MS" w:eastAsia="Trebuchet MS" w:hAnsi="Trebuchet MS" w:cs="Trebuchet MS"/>
          <w:sz w:val="22"/>
          <w:szCs w:val="22"/>
        </w:rPr>
      </w:pPr>
      <w:r>
        <w:pict>
          <v:shape id="_x0000_s1026" type="#_x0000_t75" style="position:absolute;left:0;text-align:left;margin-left:63.1pt;margin-top:39.7pt;width:68.4pt;height:65.9pt;z-index:-251658240;mso-position-horizontal-relative:page;mso-position-vertical-relative:page">
            <v:imagedata r:id="rId6" o:title=""/>
            <w10:wrap anchorx="page" anchory="page"/>
          </v:shape>
        </w:pict>
      </w:r>
      <w:proofErr w:type="gramStart"/>
      <w:r w:rsidR="009F3396">
        <w:rPr>
          <w:rFonts w:ascii="Trebuchet MS" w:eastAsia="Trebuchet MS" w:hAnsi="Trebuchet MS" w:cs="Trebuchet MS"/>
          <w:b/>
          <w:spacing w:val="1"/>
          <w:sz w:val="24"/>
          <w:szCs w:val="24"/>
        </w:rPr>
        <w:t>P</w:t>
      </w:r>
      <w:r w:rsidR="009F3396">
        <w:rPr>
          <w:rFonts w:ascii="Trebuchet MS" w:eastAsia="Trebuchet MS" w:hAnsi="Trebuchet MS" w:cs="Trebuchet MS"/>
          <w:b/>
          <w:sz w:val="24"/>
          <w:szCs w:val="24"/>
        </w:rPr>
        <w:t>ER</w:t>
      </w:r>
      <w:r w:rsidR="009F3396">
        <w:rPr>
          <w:rFonts w:ascii="Trebuchet MS" w:eastAsia="Trebuchet MS" w:hAnsi="Trebuchet MS" w:cs="Trebuchet MS"/>
          <w:b/>
          <w:spacing w:val="-1"/>
          <w:sz w:val="24"/>
          <w:szCs w:val="24"/>
        </w:rPr>
        <w:t>HA</w:t>
      </w:r>
      <w:r w:rsidR="009F3396">
        <w:rPr>
          <w:rFonts w:ascii="Trebuchet MS" w:eastAsia="Trebuchet MS" w:hAnsi="Trebuchet MS" w:cs="Trebuchet MS"/>
          <w:b/>
          <w:sz w:val="24"/>
          <w:szCs w:val="24"/>
        </w:rPr>
        <w:t>TI</w:t>
      </w:r>
      <w:r w:rsidR="009F3396"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 w:rsidR="009F3396">
        <w:rPr>
          <w:rFonts w:ascii="Trebuchet MS" w:eastAsia="Trebuchet MS" w:hAnsi="Trebuchet MS" w:cs="Trebuchet MS"/>
          <w:b/>
          <w:sz w:val="24"/>
          <w:szCs w:val="24"/>
        </w:rPr>
        <w:t xml:space="preserve">N </w:t>
      </w:r>
      <w:r w:rsidR="009F3396">
        <w:rPr>
          <w:rFonts w:ascii="Trebuchet MS" w:eastAsia="Trebuchet MS" w:hAnsi="Trebuchet MS" w:cs="Trebuchet MS"/>
          <w:sz w:val="22"/>
          <w:szCs w:val="22"/>
        </w:rPr>
        <w:t>:</w:t>
      </w:r>
      <w:proofErr w:type="gramEnd"/>
      <w:r w:rsidR="009F3396"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pacing w:val="1"/>
          <w:sz w:val="22"/>
          <w:szCs w:val="22"/>
        </w:rPr>
        <w:t>L</w:t>
      </w:r>
      <w:r w:rsidR="009F3396">
        <w:rPr>
          <w:rFonts w:ascii="Trebuchet MS" w:eastAsia="Trebuchet MS" w:hAnsi="Trebuchet MS" w:cs="Trebuchet MS"/>
          <w:sz w:val="22"/>
          <w:szCs w:val="22"/>
        </w:rPr>
        <w:t>e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mba</w:t>
      </w:r>
      <w:r w:rsidR="009F3396">
        <w:rPr>
          <w:rFonts w:ascii="Trebuchet MS" w:eastAsia="Trebuchet MS" w:hAnsi="Trebuchet MS" w:cs="Trebuchet MS"/>
          <w:sz w:val="22"/>
          <w:szCs w:val="22"/>
        </w:rPr>
        <w:t>r</w:t>
      </w:r>
      <w:proofErr w:type="spellEnd"/>
      <w:r w:rsidR="009F3396"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pacing w:val="-5"/>
          <w:sz w:val="22"/>
          <w:szCs w:val="22"/>
        </w:rPr>
        <w:t>i</w:t>
      </w:r>
      <w:r w:rsidR="009F3396">
        <w:rPr>
          <w:rFonts w:ascii="Trebuchet MS" w:eastAsia="Trebuchet MS" w:hAnsi="Trebuchet MS" w:cs="Trebuchet MS"/>
          <w:sz w:val="22"/>
          <w:szCs w:val="22"/>
        </w:rPr>
        <w:t>ni</w:t>
      </w:r>
      <w:proofErr w:type="spellEnd"/>
      <w:r w:rsidR="009F3396"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z w:val="22"/>
          <w:szCs w:val="22"/>
        </w:rPr>
        <w:t>h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 w:rsidR="009F3396">
        <w:rPr>
          <w:rFonts w:ascii="Trebuchet MS" w:eastAsia="Trebuchet MS" w:hAnsi="Trebuchet MS" w:cs="Trebuchet MS"/>
          <w:sz w:val="22"/>
          <w:szCs w:val="22"/>
        </w:rPr>
        <w:t>rus</w:t>
      </w:r>
      <w:proofErr w:type="spellEnd"/>
      <w:r w:rsidR="009F3396"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z w:val="22"/>
          <w:szCs w:val="22"/>
        </w:rPr>
        <w:t>d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ibaw</w:t>
      </w:r>
      <w:r w:rsidR="009F3396"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 w:rsidR="009F3396"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z w:val="22"/>
          <w:szCs w:val="22"/>
        </w:rPr>
        <w:t>p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 w:rsidR="009F3396">
        <w:rPr>
          <w:rFonts w:ascii="Trebuchet MS" w:eastAsia="Trebuchet MS" w:hAnsi="Trebuchet MS" w:cs="Trebuchet MS"/>
          <w:sz w:val="22"/>
          <w:szCs w:val="22"/>
        </w:rPr>
        <w:t>da</w:t>
      </w:r>
      <w:proofErr w:type="spellEnd"/>
      <w:r w:rsidR="009F3396"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z w:val="22"/>
          <w:szCs w:val="22"/>
        </w:rPr>
        <w:t>s</w:t>
      </w:r>
      <w:r w:rsidR="009F3396">
        <w:rPr>
          <w:rFonts w:ascii="Trebuchet MS" w:eastAsia="Trebuchet MS" w:hAnsi="Trebuchet MS" w:cs="Trebuchet MS"/>
          <w:spacing w:val="-3"/>
          <w:sz w:val="22"/>
          <w:szCs w:val="22"/>
        </w:rPr>
        <w:t>a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 w:rsidR="009F3396">
        <w:rPr>
          <w:rFonts w:ascii="Trebuchet MS" w:eastAsia="Trebuchet MS" w:hAnsi="Trebuchet MS" w:cs="Trebuchet MS"/>
          <w:sz w:val="22"/>
          <w:szCs w:val="22"/>
        </w:rPr>
        <w:t>t</w:t>
      </w:r>
      <w:proofErr w:type="spellEnd"/>
      <w:r w:rsidR="009F3396"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z w:val="22"/>
          <w:szCs w:val="22"/>
        </w:rPr>
        <w:t>b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imbin</w:t>
      </w:r>
      <w:r w:rsidR="009F3396">
        <w:rPr>
          <w:rFonts w:ascii="Trebuchet MS" w:eastAsia="Trebuchet MS" w:hAnsi="Trebuchet MS" w:cs="Trebuchet MS"/>
          <w:spacing w:val="-3"/>
          <w:sz w:val="22"/>
          <w:szCs w:val="22"/>
        </w:rPr>
        <w:t>g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 w:rsidR="009F3396"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 w:rsidR="009F3396">
        <w:rPr>
          <w:rFonts w:ascii="Trebuchet MS" w:eastAsia="Trebuchet MS" w:hAnsi="Trebuchet MS" w:cs="Trebuchet MS"/>
          <w:sz w:val="22"/>
          <w:szCs w:val="22"/>
        </w:rPr>
        <w:t xml:space="preserve"> &amp;</w:t>
      </w:r>
      <w:r w:rsidR="009F3396"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dip</w:t>
      </w:r>
      <w:r w:rsidR="009F3396">
        <w:rPr>
          <w:rFonts w:ascii="Trebuchet MS" w:eastAsia="Trebuchet MS" w:hAnsi="Trebuchet MS" w:cs="Trebuchet MS"/>
          <w:spacing w:val="-3"/>
          <w:sz w:val="22"/>
          <w:szCs w:val="22"/>
        </w:rPr>
        <w:t>a</w:t>
      </w:r>
      <w:r w:rsidR="009F3396">
        <w:rPr>
          <w:rFonts w:ascii="Trebuchet MS" w:eastAsia="Trebuchet MS" w:hAnsi="Trebuchet MS" w:cs="Trebuchet MS"/>
          <w:sz w:val="22"/>
          <w:szCs w:val="22"/>
        </w:rPr>
        <w:t>raf</w:t>
      </w:r>
      <w:proofErr w:type="spellEnd"/>
      <w:r w:rsidR="009F3396"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o</w:t>
      </w:r>
      <w:r w:rsidR="009F3396">
        <w:rPr>
          <w:rFonts w:ascii="Trebuchet MS" w:eastAsia="Trebuchet MS" w:hAnsi="Trebuchet MS" w:cs="Trebuchet MS"/>
          <w:sz w:val="22"/>
          <w:szCs w:val="22"/>
        </w:rPr>
        <w:t>leh</w:t>
      </w:r>
      <w:proofErr w:type="spellEnd"/>
      <w:r w:rsidR="009F3396"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z w:val="22"/>
          <w:szCs w:val="22"/>
        </w:rPr>
        <w:t>d</w:t>
      </w:r>
      <w:r w:rsidR="009F3396">
        <w:rPr>
          <w:rFonts w:ascii="Trebuchet MS" w:eastAsia="Trebuchet MS" w:hAnsi="Trebuchet MS" w:cs="Trebuchet MS"/>
          <w:spacing w:val="-3"/>
          <w:sz w:val="22"/>
          <w:szCs w:val="22"/>
        </w:rPr>
        <w:t>o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 w:rsidR="009F3396">
        <w:rPr>
          <w:rFonts w:ascii="Trebuchet MS" w:eastAsia="Trebuchet MS" w:hAnsi="Trebuchet MS" w:cs="Trebuchet MS"/>
          <w:sz w:val="22"/>
          <w:szCs w:val="22"/>
        </w:rPr>
        <w:t>en</w:t>
      </w:r>
      <w:proofErr w:type="spellEnd"/>
      <w:r w:rsidR="009F3396"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 w:rsidR="009F3396">
        <w:rPr>
          <w:rFonts w:ascii="Trebuchet MS" w:eastAsia="Trebuchet MS" w:hAnsi="Trebuchet MS" w:cs="Trebuchet MS"/>
          <w:sz w:val="22"/>
          <w:szCs w:val="22"/>
        </w:rPr>
        <w:t>pe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m</w:t>
      </w:r>
      <w:r w:rsidR="009F3396">
        <w:rPr>
          <w:rFonts w:ascii="Trebuchet MS" w:eastAsia="Trebuchet MS" w:hAnsi="Trebuchet MS" w:cs="Trebuchet MS"/>
          <w:spacing w:val="-3"/>
          <w:sz w:val="22"/>
          <w:szCs w:val="22"/>
        </w:rPr>
        <w:t>b</w:t>
      </w:r>
      <w:r w:rsidR="009F3396">
        <w:rPr>
          <w:rFonts w:ascii="Trebuchet MS" w:eastAsia="Trebuchet MS" w:hAnsi="Trebuchet MS" w:cs="Trebuchet MS"/>
          <w:spacing w:val="-1"/>
          <w:sz w:val="22"/>
          <w:szCs w:val="22"/>
        </w:rPr>
        <w:t>imbing</w:t>
      </w:r>
      <w:proofErr w:type="spellEnd"/>
    </w:p>
    <w:sectPr w:rsidR="00300394">
      <w:type w:val="continuous"/>
      <w:pgSz w:w="11920" w:h="16840"/>
      <w:pgMar w:top="600" w:right="4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6">
    <w:altName w:val="MS Gothic"/>
    <w:charset w:val="80"/>
    <w:family w:val="auto"/>
    <w:pitch w:val="variable"/>
    <w:sig w:usb0="00000000" w:usb1="00000000" w:usb2="07040001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E0A1F"/>
    <w:multiLevelType w:val="multilevel"/>
    <w:tmpl w:val="E64805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94"/>
    <w:rsid w:val="00300394"/>
    <w:rsid w:val="0076228B"/>
    <w:rsid w:val="009F3396"/>
    <w:rsid w:val="00C4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71DA36"/>
  <w15:docId w15:val="{C7E49BB5-D6E4-4BA2-9E86-A3BB6F1B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ilzamfuad</dc:creator>
  <cp:lastModifiedBy>Dimas Rizky</cp:lastModifiedBy>
  <cp:revision>2</cp:revision>
  <cp:lastPrinted>2017-10-27T06:02:00Z</cp:lastPrinted>
  <dcterms:created xsi:type="dcterms:W3CDTF">2017-10-27T06:04:00Z</dcterms:created>
  <dcterms:modified xsi:type="dcterms:W3CDTF">2017-10-27T06:04:00Z</dcterms:modified>
</cp:coreProperties>
</file>